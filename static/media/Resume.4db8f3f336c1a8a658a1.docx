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divPARAGRAPHNAM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140"/>
        <w:gridCol w:w="7820"/>
      </w:tblGrid>
      <w:tr w:rsidR="00BF4ACF" w14:paraId="380B9DC4" w14:textId="77777777">
        <w:trPr>
          <w:tblCellSpacing w:w="0" w:type="dxa"/>
        </w:trPr>
        <w:tc>
          <w:tcPr>
            <w:tcW w:w="31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E36DD5" w14:textId="77777777" w:rsidR="00BF4ACF" w:rsidRDefault="00000000">
            <w:pPr>
              <w:rPr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231F20"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625578BD" wp14:editId="0405D4FD">
                  <wp:simplePos x="0" y="0"/>
                  <wp:positionH relativeFrom="column">
                    <wp:posOffset>902544</wp:posOffset>
                  </wp:positionH>
                  <wp:positionV relativeFrom="paragraph">
                    <wp:posOffset>152400</wp:posOffset>
                  </wp:positionV>
                  <wp:extent cx="672891" cy="673271"/>
                  <wp:effectExtent l="0" t="0" r="0" b="0"/>
                  <wp:wrapNone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891" cy="673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20" w:type="dxa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2AF9438C" w14:textId="77777777" w:rsidR="00BF4ACF" w:rsidRDefault="00000000">
            <w:pPr>
              <w:pStyle w:val="divParagraph"/>
              <w:spacing w:line="880" w:lineRule="atLeast"/>
              <w:rPr>
                <w:rStyle w:val="divname"/>
                <w:rFonts w:ascii="Arial" w:eastAsia="Arial" w:hAnsi="Arial" w:cs="Arial"/>
              </w:rPr>
            </w:pPr>
            <w:r>
              <w:rPr>
                <w:rStyle w:val="span"/>
                <w:rFonts w:ascii="Arial" w:eastAsia="Arial" w:hAnsi="Arial" w:cs="Arial"/>
                <w:color w:val="0187DE"/>
                <w:sz w:val="68"/>
                <w:szCs w:val="68"/>
              </w:rPr>
              <w:t>Artur</w:t>
            </w:r>
            <w:r>
              <w:rPr>
                <w:rStyle w:val="divname"/>
                <w:rFonts w:ascii="Arial" w:eastAsia="Arial" w:hAnsi="Arial" w:cs="Arial"/>
              </w:rPr>
              <w:t xml:space="preserve"> </w:t>
            </w:r>
            <w:r>
              <w:rPr>
                <w:rStyle w:val="span"/>
                <w:rFonts w:ascii="Arial" w:eastAsia="Arial" w:hAnsi="Arial" w:cs="Arial"/>
                <w:color w:val="0187DE"/>
                <w:sz w:val="68"/>
                <w:szCs w:val="68"/>
              </w:rPr>
              <w:t>Mukhametyanov</w:t>
            </w:r>
          </w:p>
          <w:p w14:paraId="37A10A0E" w14:textId="77777777" w:rsidR="00BF4ACF" w:rsidRDefault="00000000">
            <w:pPr>
              <w:spacing w:line="320" w:lineRule="atLeast"/>
              <w:rPr>
                <w:rStyle w:val="div"/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Style w:val="span"/>
                <w:rFonts w:ascii="Arial" w:eastAsia="Arial" w:hAnsi="Arial" w:cs="Arial"/>
                <w:color w:val="231F20"/>
                <w:sz w:val="10"/>
                <w:szCs w:val="10"/>
              </w:rPr>
              <w:t> </w:t>
            </w:r>
            <w:r>
              <w:rPr>
                <w:rStyle w:val="divdocumenticonstableiconPlaceL"/>
                <w:rFonts w:ascii="Arial" w:eastAsia="Arial" w:hAnsi="Arial" w:cs="Arial"/>
                <w:color w:val="231F20"/>
                <w:sz w:val="22"/>
                <w:szCs w:val="22"/>
              </w:rPr>
              <w:t xml:space="preserve"> </w:t>
            </w:r>
            <w:r>
              <w:rPr>
                <w:rStyle w:val="divdocumenticonstableiconPlaceL"/>
                <w:rFonts w:ascii="Arial" w:eastAsia="Arial" w:hAnsi="Arial" w:cs="Arial"/>
                <w:noProof/>
                <w:color w:val="231F20"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6EC897B8" wp14:editId="20715552">
                  <wp:simplePos x="0" y="0"/>
                  <wp:positionH relativeFrom="character">
                    <wp:posOffset>0</wp:posOffset>
                  </wp:positionH>
                  <wp:positionV relativeFrom="line">
                    <wp:posOffset>38156</wp:posOffset>
                  </wp:positionV>
                  <wp:extent cx="114779" cy="152923"/>
                  <wp:effectExtent l="0" t="0" r="0" b="0"/>
                  <wp:wrapNone/>
                  <wp:docPr id="100003" name="Picture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79" cy="152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   Toronto, ON M2J 0B4    </w:t>
            </w:r>
            <w:r>
              <w:rPr>
                <w:rStyle w:val="divdocumenticonstable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  <w:r>
              <w:rPr>
                <w:rStyle w:val="divdocumenticonstableiconPlaceL"/>
                <w:rFonts w:ascii="Arial" w:eastAsia="Arial" w:hAnsi="Arial" w:cs="Arial"/>
                <w:color w:val="231F20"/>
                <w:sz w:val="22"/>
                <w:szCs w:val="22"/>
              </w:rPr>
              <w:t xml:space="preserve"> </w:t>
            </w:r>
            <w:r>
              <w:rPr>
                <w:rStyle w:val="divdocumenticonstableiconPlaceL"/>
                <w:rFonts w:ascii="Arial" w:eastAsia="Arial" w:hAnsi="Arial" w:cs="Arial"/>
                <w:noProof/>
                <w:color w:val="231F20"/>
                <w:sz w:val="22"/>
                <w:szCs w:val="22"/>
              </w:rPr>
              <w:drawing>
                <wp:anchor distT="0" distB="0" distL="114300" distR="114300" simplePos="0" relativeHeight="251660288" behindDoc="0" locked="0" layoutInCell="1" allowOverlap="1" wp14:anchorId="36E2FEC9" wp14:editId="3D55303F">
                  <wp:simplePos x="0" y="0"/>
                  <wp:positionH relativeFrom="character">
                    <wp:posOffset>0</wp:posOffset>
                  </wp:positionH>
                  <wp:positionV relativeFrom="line">
                    <wp:posOffset>44502</wp:posOffset>
                  </wp:positionV>
                  <wp:extent cx="140148" cy="140232"/>
                  <wp:effectExtent l="0" t="0" r="0" b="0"/>
                  <wp:wrapNone/>
                  <wp:docPr id="100005" name="Picture 1000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48" cy="140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span"/>
                <w:rFonts w:ascii="Arial" w:eastAsia="Arial" w:hAnsi="Arial" w:cs="Arial"/>
                <w:color w:val="231F20"/>
                <w:sz w:val="10"/>
                <w:szCs w:val="10"/>
              </w:rPr>
              <w:t> 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    (437) 997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noBreakHyphen/>
              <w:t>6691    </w:t>
            </w:r>
            <w:r>
              <w:rPr>
                <w:rStyle w:val="divdocumenticonstable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  <w:r>
              <w:rPr>
                <w:rStyle w:val="divdocumenticonstableiconPlaceL"/>
                <w:rFonts w:ascii="Arial" w:eastAsia="Arial" w:hAnsi="Arial" w:cs="Arial"/>
                <w:color w:val="231F20"/>
                <w:sz w:val="22"/>
                <w:szCs w:val="22"/>
              </w:rPr>
              <w:t xml:space="preserve"> </w:t>
            </w:r>
            <w:r>
              <w:rPr>
                <w:rStyle w:val="divdocumenticonstableiconPlaceL"/>
                <w:rFonts w:ascii="Arial" w:eastAsia="Arial" w:hAnsi="Arial" w:cs="Arial"/>
                <w:noProof/>
                <w:color w:val="231F20"/>
                <w:sz w:val="22"/>
                <w:szCs w:val="22"/>
              </w:rPr>
              <w:drawing>
                <wp:anchor distT="0" distB="0" distL="114300" distR="114300" simplePos="0" relativeHeight="251661312" behindDoc="0" locked="0" layoutInCell="1" allowOverlap="1" wp14:anchorId="0828C8D1" wp14:editId="1FACAAEE">
                  <wp:simplePos x="0" y="0"/>
                  <wp:positionH relativeFrom="character">
                    <wp:posOffset>0</wp:posOffset>
                  </wp:positionH>
                  <wp:positionV relativeFrom="line">
                    <wp:posOffset>50847</wp:posOffset>
                  </wp:positionV>
                  <wp:extent cx="127463" cy="127540"/>
                  <wp:effectExtent l="0" t="0" r="0" b="0"/>
                  <wp:wrapNone/>
                  <wp:docPr id="100007" name="Picture 1000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463" cy="12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span"/>
                <w:rFonts w:ascii="Arial" w:eastAsia="Arial" w:hAnsi="Arial" w:cs="Arial"/>
                <w:color w:val="231F20"/>
                <w:sz w:val="10"/>
                <w:szCs w:val="10"/>
              </w:rPr>
              <w:t> 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    arthurmukh@gmail.com    </w:t>
            </w:r>
            <w:r>
              <w:rPr>
                <w:rStyle w:val="divdocumenticonstable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</w:p>
        </w:tc>
      </w:tr>
    </w:tbl>
    <w:p w14:paraId="30B04A83" w14:textId="77777777" w:rsidR="00BF4ACF" w:rsidRDefault="00BF4ACF">
      <w:pPr>
        <w:rPr>
          <w:vanish/>
        </w:rPr>
      </w:pPr>
    </w:p>
    <w:p w14:paraId="7627430D" w14:textId="77777777" w:rsidR="00BF4ACF" w:rsidRDefault="00BF4ACF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BF4ACF" w14:paraId="3474005C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444427" w14:textId="77777777" w:rsidR="00BF4ACF" w:rsidRDefault="00000000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  <w:t>Professional Summary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900"/>
            </w:tblGrid>
            <w:tr w:rsidR="00BF4ACF" w14:paraId="61338965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4F784E0" w14:textId="77777777" w:rsidR="00BF4ACF" w:rsidRDefault="00000000">
                  <w:pPr>
                    <w:spacing w:line="320" w:lineRule="atLeast"/>
                    <w:textAlignment w:val="auto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2336" behindDoc="0" locked="0" layoutInCell="1" allowOverlap="1" wp14:anchorId="3E263E5C" wp14:editId="5C33175A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-190500</wp:posOffset>
                        </wp:positionV>
                        <wp:extent cx="140148" cy="381369"/>
                        <wp:effectExtent l="0" t="0" r="0" b="0"/>
                        <wp:wrapNone/>
                        <wp:docPr id="100009" name="Picture 10000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3813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06B1771F" w14:textId="77777777" w:rsidR="00BF4ACF" w:rsidRDefault="00000000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Skilled web developer with experience in languages such as JavaScript, PHP, and Python, as well as frameworks including React and Angular, has a track record of delivering successful projects efficiently. Detail-oriented, organized and meticulous team player.</w:t>
                  </w:r>
                </w:p>
              </w:tc>
            </w:tr>
          </w:tbl>
          <w:p w14:paraId="112ADD2F" w14:textId="77777777" w:rsidR="00BF4ACF" w:rsidRDefault="00BF4ACF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</w:p>
        </w:tc>
      </w:tr>
    </w:tbl>
    <w:p w14:paraId="613E8A4F" w14:textId="77777777" w:rsidR="00BF4ACF" w:rsidRDefault="00BF4ACF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BF4ACF" w14:paraId="051B5E3B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4CDE14" w14:textId="77777777" w:rsidR="00BF4ACF" w:rsidRDefault="00000000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  <w:t>Skills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900"/>
            </w:tblGrid>
            <w:tr w:rsidR="00BF4ACF" w14:paraId="7C387149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AF075E4" w14:textId="77777777" w:rsidR="00BF4ACF" w:rsidRDefault="00000000">
                  <w:pPr>
                    <w:spacing w:line="320" w:lineRule="atLeast"/>
                    <w:textAlignment w:val="auto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3360" behindDoc="0" locked="0" layoutInCell="1" allowOverlap="1" wp14:anchorId="2F13BFEC" wp14:editId="23B68D9D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11" name="Picture 10001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tbl>
                  <w:tblPr>
                    <w:tblStyle w:val="divdocumenttable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3950"/>
                    <w:gridCol w:w="3950"/>
                  </w:tblGrid>
                  <w:tr w:rsidR="00BF4ACF" w14:paraId="1A282A49" w14:textId="77777777">
                    <w:tc>
                      <w:tcPr>
                        <w:tcW w:w="395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5E77064" w14:textId="77777777" w:rsidR="00BF4ACF" w:rsidRDefault="00000000"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Proficient in HTML, CSS, JQuery, JavaScript, Java Spring, Angular 4, React, CSS, SASS/SCSS, XML/JSON, Bootstrap</w:t>
                        </w:r>
                      </w:p>
                      <w:p w14:paraId="6ACF6785" w14:textId="77777777" w:rsidR="00BF4ACF" w:rsidRDefault="00000000"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Familiar with C, C++, C#, Objective-C</w:t>
                        </w:r>
                      </w:p>
                      <w:p w14:paraId="31C34630" w14:textId="77777777" w:rsidR="00BF4ACF" w:rsidRDefault="00000000"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Experienced with PHP, AngularJS, Python, database management (Oracle, MySQL, PL/SQL)</w:t>
                        </w:r>
                      </w:p>
                    </w:tc>
                    <w:tc>
                      <w:tcPr>
                        <w:tcW w:w="395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B68766E" w14:textId="77777777" w:rsidR="00BF4ACF" w:rsidRDefault="00000000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Strong knowledge of version control systems (Git, Bitbucket), software architectural patterns (MVC)</w:t>
                        </w:r>
                      </w:p>
                      <w:p w14:paraId="61942F61" w14:textId="77777777" w:rsidR="00BF4ACF" w:rsidRDefault="00000000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Familiar with Agile development methodologies</w:t>
                        </w:r>
                      </w:p>
                      <w:p w14:paraId="0CEA78C7" w14:textId="77777777" w:rsidR="00BF4ACF" w:rsidRDefault="00000000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Version Control Systems: Git, GitHub</w:t>
                        </w:r>
                      </w:p>
                    </w:tc>
                  </w:tr>
                </w:tbl>
                <w:p w14:paraId="11EAEAA5" w14:textId="77777777" w:rsidR="00BF4ACF" w:rsidRDefault="00BF4ACF">
                  <w:pPr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</w:tc>
            </w:tr>
          </w:tbl>
          <w:p w14:paraId="1C5F0A50" w14:textId="77777777" w:rsidR="00BF4ACF" w:rsidRDefault="00BF4ACF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</w:p>
        </w:tc>
      </w:tr>
    </w:tbl>
    <w:p w14:paraId="05FAB5A2" w14:textId="77777777" w:rsidR="00BF4ACF" w:rsidRDefault="00BF4ACF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BF4ACF" w14:paraId="3A303D06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16C42A" w14:textId="103CF2C3" w:rsidR="00BF4ACF" w:rsidRDefault="00000000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  <w:t>Work History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900"/>
            </w:tblGrid>
            <w:tr w:rsidR="00BF4ACF" w14:paraId="53873010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A7087ED" w14:textId="77777777" w:rsidR="00BF4ACF" w:rsidRDefault="00000000">
                  <w:pPr>
                    <w:spacing w:line="320" w:lineRule="atLeast"/>
                    <w:textAlignment w:val="auto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56704" behindDoc="0" locked="0" layoutInCell="1" allowOverlap="1" wp14:anchorId="2D638173" wp14:editId="5D69E235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13" name="Picture 10001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5A1B74ED" w14:textId="77777777" w:rsidR="00BF4ACF" w:rsidRDefault="00000000">
                  <w:pPr>
                    <w:pStyle w:val="singlecolumnspanpaddedlinenth-child1"/>
                    <w:tabs>
                      <w:tab w:val="right" w:pos="7860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t>Web Developer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01/2019</w:t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to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Current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6A617C2A" w14:textId="03DE9747" w:rsidR="00BF4ACF" w:rsidRDefault="00000000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Sporting Life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</w:t>
                  </w:r>
                  <w:r w:rsidR="006050B6"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| Remote</w:t>
                  </w:r>
                </w:p>
                <w:p w14:paraId="38E54FD1" w14:textId="77777777" w:rsidR="00BF4ACF" w:rsidRDefault="00000000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Led Back End/Front End coding.</w:t>
                  </w:r>
                </w:p>
                <w:p w14:paraId="5033E8BB" w14:textId="77777777" w:rsidR="00BF4ACF" w:rsidRDefault="00000000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Conceived and built optimized projects, including brand pages, landing pages, top shops, and homepage reusable elements.</w:t>
                  </w:r>
                </w:p>
                <w:p w14:paraId="727425AC" w14:textId="77777777" w:rsidR="00BF4ACF" w:rsidRDefault="00000000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Planned website development, converting mockups into usable web presence with HTML, JavaScript, AJAX and JSON coding.</w:t>
                  </w:r>
                </w:p>
                <w:p w14:paraId="6CD62C38" w14:textId="77777777" w:rsidR="00BF4ACF" w:rsidRDefault="00000000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Optimized web pages through techniques such as image compression and lazy loading.</w:t>
                  </w:r>
                </w:p>
                <w:p w14:paraId="6F6B608B" w14:textId="77777777" w:rsidR="00BF4ACF" w:rsidRDefault="00000000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Built user interface, data visualizations and designed overall user experience, resulting in 15% increase in sales.</w:t>
                  </w:r>
                </w:p>
                <w:p w14:paraId="0563AC9C" w14:textId="23380F5A" w:rsidR="00BF4ACF" w:rsidRDefault="00C66535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 w:rsidRPr="00C66535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Implemented Figma as the primary design tool for the company, improving version control and facilitating real-time collaboration with remote team members.</w:t>
                  </w:r>
                </w:p>
                <w:p w14:paraId="5BE196BD" w14:textId="77777777" w:rsidR="00BF4ACF" w:rsidRDefault="00000000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Used project management tools such as Asana, Jira, Slack and etc.</w:t>
                  </w:r>
                </w:p>
                <w:p w14:paraId="7860C818" w14:textId="77777777" w:rsidR="00BF4ACF" w:rsidRDefault="00000000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Implemented Amplience, headless CMS, to facilitate creation of reusable templates on site, streamlining content management process and increasing efficiency.</w:t>
                  </w:r>
                </w:p>
                <w:p w14:paraId="33E92F17" w14:textId="77777777" w:rsidR="00BF4ACF" w:rsidRDefault="00000000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Enhanced website usability for users with visual, auditory, or motor impairments through implementation of accessibility best practices.</w:t>
                  </w:r>
                </w:p>
                <w:p w14:paraId="13C04E44" w14:textId="77777777" w:rsidR="00BF4ACF" w:rsidRDefault="00000000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Crafted SEO strategy and intuitive interface for site to achieve prominent rankings across top browser platforms.</w:t>
                  </w:r>
                </w:p>
              </w:tc>
            </w:tr>
          </w:tbl>
          <w:p w14:paraId="044BB9D9" w14:textId="77777777" w:rsidR="00BF4ACF" w:rsidRDefault="00BF4ACF">
            <w:pPr>
              <w:rPr>
                <w:vanish/>
              </w:rPr>
            </w:pPr>
          </w:p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900"/>
            </w:tblGrid>
            <w:tr w:rsidR="00BF4ACF" w14:paraId="4C6786D9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82559C0" w14:textId="75A5400C" w:rsidR="00BF4ACF" w:rsidRDefault="00BF4ACF">
                  <w:pPr>
                    <w:spacing w:line="320" w:lineRule="atLeast"/>
                    <w:textAlignment w:val="auto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</w:tc>
              <w:tc>
                <w:tcPr>
                  <w:tcW w:w="79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05AE1DC9" w14:textId="77777777" w:rsidR="000D7928" w:rsidRDefault="000D7928">
                  <w:pPr>
                    <w:pStyle w:val="singlecolumnspanpaddedlinenth-child1"/>
                    <w:tabs>
                      <w:tab w:val="right" w:pos="7860"/>
                    </w:tabs>
                    <w:spacing w:line="320" w:lineRule="atLeast"/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</w:pPr>
                </w:p>
                <w:p w14:paraId="7BF1031F" w14:textId="3F56F2D1" w:rsidR="00BF4ACF" w:rsidRDefault="00000000">
                  <w:pPr>
                    <w:pStyle w:val="singlecolumnspanpaddedlinenth-child1"/>
                    <w:tabs>
                      <w:tab w:val="right" w:pos="7860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lastRenderedPageBreak/>
                    <w:t>Full Stack Developer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06/2017</w:t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to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01/2019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6811BD70" w14:textId="5F9702E5" w:rsidR="00BF4ACF" w:rsidRDefault="000D7928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58752" behindDoc="0" locked="0" layoutInCell="1" allowOverlap="1" wp14:anchorId="4217E565" wp14:editId="5C6EF8AE">
                        <wp:simplePos x="0" y="0"/>
                        <wp:positionH relativeFrom="column">
                          <wp:posOffset>-254000</wp:posOffset>
                        </wp:positionH>
                        <wp:positionV relativeFrom="paragraph">
                          <wp:posOffset>-151765</wp:posOffset>
                        </wp:positionV>
                        <wp:extent cx="139700" cy="139700"/>
                        <wp:effectExtent l="0" t="0" r="0" b="0"/>
                        <wp:wrapNone/>
                        <wp:docPr id="100015" name="Picture 10001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00" cy="139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CallCN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</w:t>
                  </w:r>
                  <w:r w:rsidR="006050B6"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| Remote</w:t>
                  </w:r>
                </w:p>
                <w:p w14:paraId="0B9D5139" w14:textId="77777777" w:rsidR="00BF4ACF" w:rsidRDefault="00000000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Created visually appealing and intuitive UI for project using HTML5, CSS3 and Bootstrap.</w:t>
                  </w:r>
                </w:p>
                <w:p w14:paraId="2D41C1E3" w14:textId="77777777" w:rsidR="00BF4ACF" w:rsidRDefault="00000000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Adjusted design parameters to boost performance and incorporate new features.</w:t>
                  </w:r>
                </w:p>
                <w:p w14:paraId="4EB7F48F" w14:textId="77777777" w:rsidR="00BF4ACF" w:rsidRDefault="00000000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Reviewed code, debugged problems and corrected issues.</w:t>
                  </w:r>
                </w:p>
                <w:p w14:paraId="022DFCA7" w14:textId="77777777" w:rsidR="00BF4ACF" w:rsidRDefault="00000000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Wrote SQL queries to efficiently store and retrieve data from MySQL database.</w:t>
                  </w:r>
                </w:p>
                <w:p w14:paraId="394238F5" w14:textId="77777777" w:rsidR="00BF4ACF" w:rsidRDefault="00000000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Created RESTful API service with PHP to fetch data from CRM system and pass it to client in JSON format.</w:t>
                  </w:r>
                </w:p>
                <w:p w14:paraId="3C8FE1E1" w14:textId="7B5307C3" w:rsidR="00BF4ACF" w:rsidRDefault="00000000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Improved </w:t>
                  </w:r>
                  <w:r w:rsidR="00F35A47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site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security by using PHPAuth framework.</w:t>
                  </w:r>
                </w:p>
                <w:p w14:paraId="76D93B2B" w14:textId="77777777" w:rsidR="00BF4ACF" w:rsidRDefault="00000000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Used CSS pre-processors (SASS/LESS) to modernize app's look and feel.</w:t>
                  </w:r>
                </w:p>
                <w:p w14:paraId="06BFD6F0" w14:textId="77777777" w:rsidR="00BF4ACF" w:rsidRDefault="00000000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Integrated libraries such as ReactJS, Bootstrap, PHPAuth, JQuery, and others to improve development speed and app quality.</w:t>
                  </w:r>
                </w:p>
                <w:p w14:paraId="08A56179" w14:textId="77777777" w:rsidR="00BF4ACF" w:rsidRDefault="00000000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Implemented Chart.js for charts and diagrams.</w:t>
                  </w:r>
                </w:p>
                <w:p w14:paraId="4B991FD8" w14:textId="6AE2B03E" w:rsidR="00BF4ACF" w:rsidRDefault="00000000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Utilized Ajax techniques, including data validation and auto-loading, to optimize performance and enhance user </w:t>
                  </w:r>
                  <w:r w:rsidR="006050B6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experience.</w:t>
                  </w:r>
                </w:p>
              </w:tc>
            </w:tr>
          </w:tbl>
          <w:p w14:paraId="3AAD0375" w14:textId="77777777" w:rsidR="00BF4ACF" w:rsidRDefault="00BF4ACF">
            <w:pPr>
              <w:rPr>
                <w:vanish/>
              </w:rPr>
            </w:pPr>
          </w:p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900"/>
            </w:tblGrid>
            <w:tr w:rsidR="00BF4ACF" w14:paraId="1F4EA360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A6A6411" w14:textId="77777777" w:rsidR="00BF4ACF" w:rsidRDefault="00000000">
                  <w:pPr>
                    <w:spacing w:line="320" w:lineRule="atLeast"/>
                    <w:textAlignment w:val="auto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6432" behindDoc="0" locked="0" layoutInCell="1" allowOverlap="1" wp14:anchorId="7CBBCC47" wp14:editId="4B98B5E1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17" name="Picture 10001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7E8D9B5E" w14:textId="77777777" w:rsidR="00BF4ACF" w:rsidRDefault="00000000">
                  <w:pPr>
                    <w:pStyle w:val="singlecolumnspanpaddedlinenth-child1"/>
                    <w:tabs>
                      <w:tab w:val="right" w:pos="7860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t>Front End Developer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09/2016</w:t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to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06/2017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198E5206" w14:textId="77777777" w:rsidR="00BF4ACF" w:rsidRDefault="00000000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daVinci Retail | Toronto, ON</w:t>
                  </w:r>
                </w:p>
                <w:p w14:paraId="03ED60D0" w14:textId="77777777" w:rsidR="00BF4ACF" w:rsidRDefault="00000000">
                  <w:pPr>
                    <w:pStyle w:val="divdocumentulli"/>
                    <w:numPr>
                      <w:ilvl w:val="0"/>
                      <w:numId w:val="5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Developed dynamic UI elements with AngularJS, including custom directives and service calls.</w:t>
                  </w:r>
                </w:p>
                <w:p w14:paraId="44A7BA9E" w14:textId="77777777" w:rsidR="00BF4ACF" w:rsidRDefault="00000000">
                  <w:pPr>
                    <w:pStyle w:val="divdocumentulli"/>
                    <w:numPr>
                      <w:ilvl w:val="0"/>
                      <w:numId w:val="5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Built user-friendly interface with HTML5, CSS3, and Bootstrap</w:t>
                  </w:r>
                </w:p>
                <w:p w14:paraId="71AF1BEF" w14:textId="77777777" w:rsidR="00BF4ACF" w:rsidRDefault="00000000">
                  <w:pPr>
                    <w:pStyle w:val="divdocumentulli"/>
                    <w:numPr>
                      <w:ilvl w:val="0"/>
                      <w:numId w:val="5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Worked in Agile-driven environment to effectively maintain project timelines and utilize available resources.</w:t>
                  </w:r>
                </w:p>
                <w:p w14:paraId="65CF862D" w14:textId="77777777" w:rsidR="00BF4ACF" w:rsidRDefault="00000000">
                  <w:pPr>
                    <w:pStyle w:val="divdocumentulli"/>
                    <w:numPr>
                      <w:ilvl w:val="0"/>
                      <w:numId w:val="5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Managed full-cycle design tasks, handling phases from conception to completion while maintaining guidelines throughout.</w:t>
                  </w:r>
                </w:p>
                <w:p w14:paraId="655B4AFB" w14:textId="77777777" w:rsidR="00BF4ACF" w:rsidRDefault="00000000">
                  <w:pPr>
                    <w:pStyle w:val="divdocumentulli"/>
                    <w:numPr>
                      <w:ilvl w:val="0"/>
                      <w:numId w:val="5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Planned and engineered RESTful web services by using Java Spring Framework to manipulate dynamic datasets.</w:t>
                  </w:r>
                </w:p>
                <w:p w14:paraId="7A5868D4" w14:textId="77777777" w:rsidR="00BF4ACF" w:rsidRDefault="00000000">
                  <w:pPr>
                    <w:pStyle w:val="divdocumentulli"/>
                    <w:numPr>
                      <w:ilvl w:val="0"/>
                      <w:numId w:val="5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Conducted unit testing (using Karma-test-runner and Jasmine) to deliver optimal browser functionality.</w:t>
                  </w:r>
                </w:p>
                <w:p w14:paraId="2CBA9191" w14:textId="77777777" w:rsidR="00BF4ACF" w:rsidRDefault="00000000">
                  <w:pPr>
                    <w:pStyle w:val="divdocumentulli"/>
                    <w:numPr>
                      <w:ilvl w:val="0"/>
                      <w:numId w:val="5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Wrote PL/SQL procedures, triggers in Oracle, and stored procedures in DB2 and MySQL</w:t>
                  </w:r>
                </w:p>
                <w:p w14:paraId="0C6F2798" w14:textId="77777777" w:rsidR="00BF4ACF" w:rsidRDefault="00000000">
                  <w:pPr>
                    <w:pStyle w:val="divdocumentulli"/>
                    <w:numPr>
                      <w:ilvl w:val="0"/>
                      <w:numId w:val="5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Used Git as source version control tool to manage code repository</w:t>
                  </w:r>
                </w:p>
              </w:tc>
            </w:tr>
          </w:tbl>
          <w:p w14:paraId="26DE5359" w14:textId="77777777" w:rsidR="00BF4ACF" w:rsidRDefault="00BF4ACF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</w:p>
        </w:tc>
      </w:tr>
    </w:tbl>
    <w:p w14:paraId="67A1D1CA" w14:textId="77777777" w:rsidR="00BF4ACF" w:rsidRDefault="00BF4ACF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BF4ACF" w14:paraId="3BA56FA8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FA1E94" w14:textId="77777777" w:rsidR="00BF4ACF" w:rsidRDefault="00000000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  <w:t>Education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900"/>
            </w:tblGrid>
            <w:tr w:rsidR="00BF4ACF" w14:paraId="2FF155A3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773F8B2" w14:textId="77777777" w:rsidR="00BF4ACF" w:rsidRDefault="00000000">
                  <w:pPr>
                    <w:spacing w:line="320" w:lineRule="atLeast"/>
                    <w:textAlignment w:val="auto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7456" behindDoc="0" locked="0" layoutInCell="1" allowOverlap="1" wp14:anchorId="3C865CC5" wp14:editId="09A1B7DA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19" name="Picture 10001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271891D8" w14:textId="19178D5C" w:rsidR="00BF4ACF" w:rsidRDefault="00000000">
                  <w:pPr>
                    <w:pStyle w:val="singlecolumnspanpaddedlinenth-child1"/>
                    <w:tabs>
                      <w:tab w:val="right" w:pos="7860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Diploma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| Computer Programming and Analysis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ab/>
                  </w:r>
                  <w:r w:rsidR="00795E09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12</w:t>
                  </w:r>
                  <w:r w:rsidR="00795E09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/201</w:t>
                  </w:r>
                  <w:r w:rsidR="00795E09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4</w:t>
                  </w:r>
                  <w:r w:rsidR="00795E09"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to </w:t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aps/>
                      <w:color w:val="231F20"/>
                      <w:sz w:val="22"/>
                      <w:szCs w:val="22"/>
                    </w:rPr>
                    <w:t>06/2017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749FC263" w14:textId="77777777" w:rsidR="00BF4ACF" w:rsidRDefault="00000000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Seneca College of Applied Arts And Technology, Toronto, Ontario</w:t>
                  </w:r>
                </w:p>
              </w:tc>
            </w:tr>
          </w:tbl>
          <w:p w14:paraId="586F29DA" w14:textId="77777777" w:rsidR="00BF4ACF" w:rsidRDefault="00BF4ACF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</w:p>
        </w:tc>
      </w:tr>
    </w:tbl>
    <w:p w14:paraId="54B9433E" w14:textId="3385B2F4" w:rsidR="00BF4ACF" w:rsidRDefault="00000000">
      <w:pPr>
        <w:spacing w:line="20" w:lineRule="auto"/>
        <w:rPr>
          <w:rFonts w:ascii="Arial" w:eastAsia="Arial" w:hAnsi="Arial" w:cs="Arial"/>
          <w:color w:val="231F20"/>
          <w:sz w:val="22"/>
          <w:szCs w:val="22"/>
        </w:rPr>
      </w:pPr>
      <w:r>
        <w:rPr>
          <w:color w:val="FFFFFF"/>
          <w:sz w:val="2"/>
        </w:rPr>
        <w:t>.</w:t>
      </w:r>
    </w:p>
    <w:sectPr w:rsidR="00BF4ACF">
      <w:pgSz w:w="12240" w:h="15840"/>
      <w:pgMar w:top="640" w:right="640" w:bottom="64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7D76A64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8D2AF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FD207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2A058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ED60E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6A29C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42AE2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F52FB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C7862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5BABC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1B41D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B6863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C61B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B748B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3C6DE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CAE29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10ABD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418EA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25C44E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F42FF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1F424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36EC0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E36A9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B96BF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C784A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B4CB0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EC460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4216B2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8ADA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168EB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8AEEF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3BEDA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3E4A0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0C669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A302C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E0879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F4ED7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39A71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0CB2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E72B1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252F4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A26B7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C9E78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A7043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7DE96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479883367">
    <w:abstractNumId w:val="0"/>
  </w:num>
  <w:num w:numId="2" w16cid:durableId="516430592">
    <w:abstractNumId w:val="1"/>
  </w:num>
  <w:num w:numId="3" w16cid:durableId="927084181">
    <w:abstractNumId w:val="2"/>
  </w:num>
  <w:num w:numId="4" w16cid:durableId="804617408">
    <w:abstractNumId w:val="3"/>
  </w:num>
  <w:num w:numId="5" w16cid:durableId="18695652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ACF"/>
    <w:rsid w:val="000D7928"/>
    <w:rsid w:val="006050B6"/>
    <w:rsid w:val="00795E09"/>
    <w:rsid w:val="00AC41BF"/>
    <w:rsid w:val="00BF4ACF"/>
    <w:rsid w:val="00C66535"/>
    <w:rsid w:val="00F3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71411"/>
  <w15:docId w15:val="{968DC168-DC52-46A9-B720-466716329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320" w:lineRule="atLeast"/>
    </w:pPr>
    <w:rPr>
      <w:color w:val="231F20"/>
    </w:rPr>
  </w:style>
  <w:style w:type="paragraph" w:customStyle="1" w:styleId="divdocumentsection">
    <w:name w:val="div_document_section"/>
    <w:basedOn w:val="Normal"/>
    <w:pPr>
      <w:pBdr>
        <w:top w:val="none" w:sz="0" w:space="15" w:color="auto"/>
      </w:pBdr>
    </w:pPr>
  </w:style>
  <w:style w:type="character" w:customStyle="1" w:styleId="monogram">
    <w:name w:val="monogram"/>
    <w:basedOn w:val="DefaultParagraphFont"/>
  </w:style>
  <w:style w:type="character" w:customStyle="1" w:styleId="divname">
    <w:name w:val="div_name"/>
    <w:basedOn w:val="div"/>
    <w:rPr>
      <w:color w:val="0187DE"/>
      <w:sz w:val="68"/>
      <w:szCs w:val="68"/>
      <w:bdr w:val="none" w:sz="0" w:space="0" w:color="auto"/>
      <w:vertAlign w:val="baseline"/>
    </w:rPr>
  </w:style>
  <w:style w:type="character" w:customStyle="1" w:styleId="div">
    <w:name w:val="div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Paragraph">
    <w:name w:val="div Paragraph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PARAGRAPHNAME">
    <w:name w:val="div_document_div_PARAGRAPH_NAME"/>
    <w:basedOn w:val="TableNormal"/>
    <w:tblPr/>
  </w:style>
  <w:style w:type="paragraph" w:customStyle="1" w:styleId="divdocumentsectionSECTIONCNTC">
    <w:name w:val="div_document_section_SECTION_CNTC"/>
    <w:basedOn w:val="Normal"/>
  </w:style>
  <w:style w:type="character" w:customStyle="1" w:styleId="divaddress">
    <w:name w:val="div_address"/>
    <w:basedOn w:val="div"/>
    <w:rPr>
      <w:sz w:val="22"/>
      <w:szCs w:val="22"/>
      <w:bdr w:val="none" w:sz="0" w:space="0" w:color="auto"/>
      <w:vertAlign w:val="baseline"/>
    </w:rPr>
  </w:style>
  <w:style w:type="character" w:customStyle="1" w:styleId="divdocumenticonstable">
    <w:name w:val="div_document_iconstable"/>
    <w:basedOn w:val="DefaultParagraphFont"/>
  </w:style>
  <w:style w:type="character" w:customStyle="1" w:styleId="divdocumenticonstableiconPlaceL">
    <w:name w:val="div_document_iconstable_iconPlaceL"/>
    <w:basedOn w:val="DefaultParagraphFont"/>
  </w:style>
  <w:style w:type="character" w:customStyle="1" w:styleId="divdocumenticonstablemltField">
    <w:name w:val="div_document_iconstable_mltField"/>
    <w:basedOn w:val="DefaultParagraphFont"/>
  </w:style>
  <w:style w:type="table" w:customStyle="1" w:styleId="divdocumentdivPARAGRAPHCNTC">
    <w:name w:val="div_document_div_PARAGRAPH_CNTC"/>
    <w:basedOn w:val="TableNormal"/>
    <w:tblPr/>
  </w:style>
  <w:style w:type="character" w:customStyle="1" w:styleId="divdocumentsectiontwocolsectiondivheading">
    <w:name w:val="div_document_section_twocolsection_div_heading"/>
    <w:basedOn w:val="DefaultParagraphFont"/>
  </w:style>
  <w:style w:type="paragraph" w:customStyle="1" w:styleId="divdocumentsectiontwocolsectiondivheadingdivsectiontitle">
    <w:name w:val="div_document_section_twocolsection_div_heading_div_sectiontitle"/>
    <w:basedOn w:val="Normal"/>
    <w:pPr>
      <w:pBdr>
        <w:top w:val="none" w:sz="0" w:space="15" w:color="auto"/>
      </w:pBdr>
    </w:pPr>
  </w:style>
  <w:style w:type="character" w:customStyle="1" w:styleId="divdocumentsectiontwocolsectiondivheadingdivsectiontitleCharacter">
    <w:name w:val="div_document_section_twocolsection_div_heading_div_sectiontitle Character"/>
    <w:basedOn w:val="DefaultParagraphFont"/>
  </w:style>
  <w:style w:type="character" w:customStyle="1" w:styleId="divdocumentsectiontwocolsectiondivparagraphWrapper">
    <w:name w:val="div_document_section_twocolsection_div_paragraphWrapper"/>
    <w:basedOn w:val="DefaultParagraphFont"/>
  </w:style>
  <w:style w:type="character" w:customStyle="1" w:styleId="divdocumentdivparagraphWrapperdivparaCell">
    <w:name w:val="div_document_div_paragraphWrapper_div_paraCell"/>
    <w:basedOn w:val="DefaultParagraphFont"/>
  </w:style>
  <w:style w:type="character" w:customStyle="1" w:styleId="divdocumentdivparagraphsinglecolumn">
    <w:name w:val="div_document_div_paragraph_singlecolumn"/>
    <w:basedOn w:val="DefaultParagraphFont"/>
  </w:style>
  <w:style w:type="paragraph" w:customStyle="1" w:styleId="p">
    <w:name w:val="p"/>
    <w:basedOn w:val="Normal"/>
  </w:style>
  <w:style w:type="table" w:customStyle="1" w:styleId="divdocumentsectiontwocolsectionnotlangSecnotskliSecdivparagraphWrapperdivparagraph">
    <w:name w:val="div_document_section_twocolsection_not(.langSec)_not(.skliSec)_div_paragraphWrapper_div_paragraph"/>
    <w:basedOn w:val="TableNormal"/>
    <w:tblPr/>
  </w:style>
  <w:style w:type="table" w:customStyle="1" w:styleId="divdocumentsectiontwocolsection">
    <w:name w:val="div_document_section_twocolsection"/>
    <w:basedOn w:val="TableNormal"/>
    <w:tblPr/>
  </w:style>
  <w:style w:type="paragraph" w:customStyle="1" w:styleId="divdocumentulli">
    <w:name w:val="div_document_ul_li"/>
    <w:basedOn w:val="Normal"/>
    <w:pPr>
      <w:pBdr>
        <w:left w:val="none" w:sz="0" w:space="8" w:color="auto"/>
      </w:pBdr>
    </w:pPr>
  </w:style>
  <w:style w:type="character" w:customStyle="1" w:styleId="divdocumentulliCharacter">
    <w:name w:val="div_document_ul_li Character"/>
    <w:basedOn w:val="DefaultParagraphFont"/>
  </w:style>
  <w:style w:type="table" w:customStyle="1" w:styleId="divdocumenttable">
    <w:name w:val="div_document_table"/>
    <w:basedOn w:val="TableNormal"/>
    <w:tblPr/>
  </w:style>
  <w:style w:type="paragraph" w:customStyle="1" w:styleId="singlecolumnspanpaddedlinenth-child1">
    <w:name w:val="singlecolumn_span_paddedline_nth-child(1)"/>
    <w:basedOn w:val="Normal"/>
  </w:style>
  <w:style w:type="character" w:customStyle="1" w:styleId="singlecolumnspanpaddedlinenth-child1Character">
    <w:name w:val="singlecolumn_span_paddedline_nth-child(1) Character"/>
    <w:basedOn w:val="DefaultParagraphFont"/>
  </w:style>
  <w:style w:type="character" w:customStyle="1" w:styleId="jobtitle">
    <w:name w:val="jobtitle"/>
    <w:basedOn w:val="DefaultParagraphFont"/>
    <w:rPr>
      <w:b/>
      <w:bCs/>
      <w:caps/>
      <w:color w:val="0187DE"/>
    </w:rPr>
  </w:style>
  <w:style w:type="character" w:customStyle="1" w:styleId="datesWrapper">
    <w:name w:val="datesWrapper"/>
    <w:basedOn w:val="DefaultParagraphFont"/>
    <w:rPr>
      <w:i/>
      <w:iCs/>
    </w:rPr>
  </w:style>
  <w:style w:type="character" w:customStyle="1" w:styleId="jobdates">
    <w:name w:val="jobdates"/>
    <w:basedOn w:val="DefaultParagraphFont"/>
    <w:rPr>
      <w:caps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degree">
    <w:name w:val="degree"/>
    <w:basedOn w:val="DefaultParagraphFont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Artur Mukhametyanov</dc:title>
  <cp:lastModifiedBy>Artur Mukhatyanov</cp:lastModifiedBy>
  <cp:revision>7</cp:revision>
  <dcterms:created xsi:type="dcterms:W3CDTF">2023-01-03T16:16:00Z</dcterms:created>
  <dcterms:modified xsi:type="dcterms:W3CDTF">2023-01-19T16:30:00Z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d5263152-b4bb-4760-ac98-26e3037a902c</vt:lpwstr>
  </property>
  <property fmtid="{D5CDD505-2E9C-101B-9397-08002B2CF9AE}" pid="3" name="x1ye=0">
    <vt:lpwstr>uD4AAB+LCAAAAAAABAAVm7WWtEoYRR+IALfgBrg7NJLh7s7T3/mzCbqhKL46Z+9eayiEFUgCEUiOoBEEE2iOEQSGYXEIZgQOw26CpjNZBR+4LQ1G20GDxnsNqjdagLOdhT3jqbRCTFAzW+tfHPcBh2qq0O0uhQzPDAO9CAxmEEeKgd/1Nds4RwGsZ58ujSiH4bPZbEjbqtGSdyjJOg3vp0+05/CP9is1Ku6aq4sK1PePSg0VUztxzu1IJuxQ3qN</vt:lpwstr>
  </property>
  <property fmtid="{D5CDD505-2E9C-101B-9397-08002B2CF9AE}" pid="4" name="x1ye=1">
    <vt:lpwstr>RK5pqTfCdt/cej9AmJpIf1/pNW1oabAd9UDq6ecMEQ57JTKoQiCe4L0g7vj3Vh+qIMoDJY+4NlZ1J2ygLslbGJvqM57ZeePLrL+B5QkFcWW2gq1Mj5HuzE9QPq6bqfuS7GklC5Q/EJ0rAKz0Hp4R57UxItE8cHCSgUse3yP1BQRhEEVs/MPjI9wyyeS7xm1y+uk9hsI/WQwnKwWRH8ENE9CILpQpgrXoVgB7PdFPPsdbqZUFQ9d6cSWes1mq37P</vt:lpwstr>
  </property>
  <property fmtid="{D5CDD505-2E9C-101B-9397-08002B2CF9AE}" pid="5" name="x1ye=10">
    <vt:lpwstr>AdETrpoYteLlIThV4bV4blUnU7Xrib/jLAdryn9+pANBPmylOZseVUgUtUl+DnYFUhaken5sOU5emrst0ft9VOKeHtaf6skYdazFA1eokQBLjVPDMnDckOgAwGslV/kI6jo7qXVMBK5noviQ97P9NJg3ePfwYQNKy33vCbhG+Q1ElO6LAhR0Ngh+BKM553Rqoc7UOvZLlOmGKBeLj7yzW+5voaQLSJ/L5XGbNk9iSAfF3jGjJooxsfpE4r0V2XO</vt:lpwstr>
  </property>
  <property fmtid="{D5CDD505-2E9C-101B-9397-08002B2CF9AE}" pid="6" name="x1ye=11">
    <vt:lpwstr>aotb/e8W+L+D/5MhwJV5iZFfJw/xhV29+p/dnXCGNROEqZHWgxiFlqyPdPs4j4enuT3lSrbXfFsj7Nn9VqfqC/k/ChCEP1jmcl3lnPHy0ZsB8G7xHEN/2JPPniO6lSUcGss84hER02qjqt1A26nKBa/2gOxvz0BfuVcXkKpsTzYPY2xzphBrUTfgYNa3R9+XRqYc9Vk7qD0E2LCfzpZZ33petaVzcJNPzw1LN3hukJWlBdwpHMvTbN4BUbPtEO/</vt:lpwstr>
  </property>
  <property fmtid="{D5CDD505-2E9C-101B-9397-08002B2CF9AE}" pid="7" name="x1ye=12">
    <vt:lpwstr>ZL/kb5AVo10ce3kRo7HlXqfvZTndpb480wlmIvP4zi9/hEnpZtYiT/hbl1h/Br9A0R9TilmHoHlDhZ2C4kYxERs1QFFKf/8IHYH0kzMPkaoWnkCztm7LXUT+TkA8l/VccAjOaJb9XMRvx8czdMH1EdM7crf1BwbTJseRoeA3oS92F0rSDpxbu2kn8OX4igquktLhlIfew9ClJ9+8nmXoOJAsIpYn3VkUT+i4m/5kieiArVJ2OHuh95TEYDOZ5B7</vt:lpwstr>
  </property>
  <property fmtid="{D5CDD505-2E9C-101B-9397-08002B2CF9AE}" pid="8" name="x1ye=13">
    <vt:lpwstr>/ZpVQ+dgzeythSioOrX1eWZQUxY97itbSiH06hkmYUWRMzdHe7xsEaRyLQU2EeanVtMvTILqTzh2KGhgL7z1AHs4j/LWLE8iscbg5Ur3dU294hWyowPGxruMPsLF29sqyjkSSKw9c6HNBLPTZy+rvThCbzagNGvZyNxai0BYqXmDoqnV6qsun7s5KED0/L3A8wzzl0j0r6VGNBBd7V2R83igVL0OV8mlQhbI71dffJmwWx2nHYMEybFb1B7TNm4</vt:lpwstr>
  </property>
  <property fmtid="{D5CDD505-2E9C-101B-9397-08002B2CF9AE}" pid="9" name="x1ye=14">
    <vt:lpwstr>wQqMG7U2Vy8QP43dzwHnVAnmysH/kDSsH2ncoB0z2yNQv69gZ+LLW2nLvk4LuKDIeLk7QgSq2cmLr2cQYkddzjB/UdMWWEa/GI5l6iz9yLae+T2oBxC8SxD9PcaEr6ESDmp2QVbzhefkQXbZTcZWF1N7DQ5sZe4Gh2DpLTsvgu1PDYUeQgE8C+R72V/frpUMGkBAE4MPZPneyrLRtsPOx2XLMtjoUnv+uD0uCs5OK7FkoQtGxv1d42rAROclYXI</vt:lpwstr>
  </property>
  <property fmtid="{D5CDD505-2E9C-101B-9397-08002B2CF9AE}" pid="10" name="x1ye=15">
    <vt:lpwstr>K7568Rq2tCdFaodJjf73GUezXmRHvCvb+vO/oetP/uh7Q3cKS/lgocveaG9lgX0W+y2g14qNmMetcc7vSd/rgIK5TBO/x5l2OJGr5iKXAXFSD6UwrHKvF/UsQW1t8DdwRegdizEu094S4z1QploMXqfhJhUL7a9OPp9VPGEadTkhlDF505KQVlLtSDqMNckyfa7Z5TMnTI4IFu3LlidwFu3ajt/pPqzUohCkf86IOGeGIavk8Mj7vect8P8eCM5</vt:lpwstr>
  </property>
  <property fmtid="{D5CDD505-2E9C-101B-9397-08002B2CF9AE}" pid="11" name="x1ye=16">
    <vt:lpwstr>81pFzXVMbWhb0XDIRhSIOIXSUld26aJ0eekL8uKMMc4Albs9rGVz8bNGKuP+29cAixHqYTuk1txKJuSfL/v7gJcLauNU40EMvPBZvxrlNHA2+UQlp3ocCZp0wCgVgb0Ij5llVIxBthrHByFG4DmzK5qOrQsVvhfMN6o/xB/Ms2QHpCHktNTCLsqTClSiB01eQhKsKIxmFslczv5WHVGMhr+oxu0H3Yls9JzsJmN5GxdgeVynNuYWZoH9i5nhtXH</vt:lpwstr>
  </property>
  <property fmtid="{D5CDD505-2E9C-101B-9397-08002B2CF9AE}" pid="12" name="x1ye=17">
    <vt:lpwstr>vXRyiXjOL61BNOzvVDilg/wySRsuUCRxm8pGa0BN/vTwouFlzLig6IMKcayyW9q7++AgngD/qwARLpAMRhihKJyf4p0mJrj5UrmtlUhzsKauGWO+WfeFBFYK35z9/R9PCLKhYg71X7i2b4liu+VsGjgg+tQjH8LjLA74Q1gGSG8onqc6+5/mHz3ApUqjdiRqjOE4ogn/4IsIkqx9EflkUqNFEFf+mD8F3I8baqTxYODKHfPc0TL3irtg2OWwdGg</vt:lpwstr>
  </property>
  <property fmtid="{D5CDD505-2E9C-101B-9397-08002B2CF9AE}" pid="13" name="x1ye=18">
    <vt:lpwstr>xhm/dhK+y+06llGG4ROiLAOq9f4Y+wfiic6on9q4DSALeK/P1Z4JwIQLmmH30M+R+ZTOdHSB8FiiLc/8FyiRXLNNzGP50uzLwSuakQMwTDA5ZkA+uHwfvQubYeo5FNrLm5cLRdWK36Z+1mMdwpxxMQZU9JKjATgLGNx/8OsgRt/UpmEfJcvp8b3vqO1gdO3apOJuojBNjl9sco/ndUNkGGS1ElAp+SyizQ0qCGHvwYxYlMqRtYQMqbVRvH75jbN</vt:lpwstr>
  </property>
  <property fmtid="{D5CDD505-2E9C-101B-9397-08002B2CF9AE}" pid="14" name="x1ye=19">
    <vt:lpwstr>T/HOcNEFvZruJhvlyM0y4T8RbpXfCvRIb6y/AI7rfEQb9WontjTE77Oyi9W3UgxqvsJeZYQySJrmSTpwCAE5Jii+LmPGEam0wc0hA5yGob9L/F7YgP44e8qgb59HcuZAg1O4FGuFGDst+1HFguCeQohwTIWsA289wtn6S5Vx6KSYatiuim7o4IzqBumMwjokdSIhFNqLqjEjwJUix8jwHTK4q0IW0eff3cuxLSYMJmVojBsJ6BoUeBZLQ9o2r6P</vt:lpwstr>
  </property>
  <property fmtid="{D5CDD505-2E9C-101B-9397-08002B2CF9AE}" pid="15" name="x1ye=2">
    <vt:lpwstr>mQOxvd3+kXqPZbO5LDJBjypzfh0EccZqCm+rVdQKqOxE0NHCOLpC4Xhk2iQcO8HAyPHpoTcpjqW3H9iyBVIrteTTmRdzdp/0LA7/jt/FI0qhIVdKWu8Hiz3KUES10BjTJO3PAkWeJ4i9diPdzm80KONFQWMsdnAkjULzJlC2vK3ycMs02Pe3B8iaoJxwBVbToEKoCKy70DKw9CWyjQcmaZQT7KU5A97QZqPPK+zCWjkdG3sYWriJHWEFbY/Nb0x</vt:lpwstr>
  </property>
  <property fmtid="{D5CDD505-2E9C-101B-9397-08002B2CF9AE}" pid="16" name="x1ye=20">
    <vt:lpwstr>ytlMzd4lYqqxDyf0E5b4IQtUAYEu5T3YEhLVg6ZI6kplr9ihotLv9n3zHID7Y9U3Iu5AHjjgxaMyHn0omujcqnfGRwjRiEniBa21wRl5TMTvF3s+iQhezrX8nhrWSLs9SJNByOrfhXxmusvSEAHbjGLWo2jlLFdnG76/1//7JNY5pFSXe/BrBGgx2FftfgMauRYQ7XFHOy4WV1Lsft90wEZqgNfNHoOusoUjyHQGRylx+p8JhYL+WC9Md3wT/a5</vt:lpwstr>
  </property>
  <property fmtid="{D5CDD505-2E9C-101B-9397-08002B2CF9AE}" pid="17" name="x1ye=21">
    <vt:lpwstr>4IviN91uapp0y9fYLjEII74imEFXo57DDoDxnCXeicJUM9McmKsXXh+kptgulJfZb7mul4apKWQmhuKpcSkSf/xxyxlI7knkjhZ7JlJFxEZna3HpQQ28yUGtk6v0RRw5NvN4/k9mezVrEODp+ujKQzzmWe67ShDwWuPrS78VeBgTBVX3OJwJE23QBSzenx8I3b7QwJhCIALkYyAngfmCCd5Fh7o4hQd3EMJkwaa97ZEUlt1V0WGGEp/J55+W65F</vt:lpwstr>
  </property>
  <property fmtid="{D5CDD505-2E9C-101B-9397-08002B2CF9AE}" pid="18" name="x1ye=22">
    <vt:lpwstr>RwshgXM2Ef4a1SjkLpHRFacQ/96eVziSfE+q43ZaXAhJfYrcrxdZ10XRbICNxgd5ypT2oVvCA/ofbsA/kV9Nvk1zCIO0mVHG0sVrlSqo+v9uVoWCv3W77lssegQz7WAWh9RUwO7IA62ZnHYOh2vU4kcUSMSJlq6xZPrWfNsUCO/A3Li3Vnn1d2wsP7ZNPz3PX0XIneEhjVwMwE0DivvxncWf3sKFY6L2Q8nwY4EE+SX4lEsvPAfSgspdbc3Z+km</vt:lpwstr>
  </property>
  <property fmtid="{D5CDD505-2E9C-101B-9397-08002B2CF9AE}" pid="19" name="x1ye=23">
    <vt:lpwstr>U/++1M5ni4dyhUz41cx04RI9d+8x3t9jp+Yn9Pg9hNdwQOK+Km10T0sdexyraaJ4TdNEX+sAeWqXOEu41zfUZoCwjXWU/EVdcF/LOsJe83zwz0b4a/ECS7fZR2zYx/PeExs9zjgOaVVZYWd2NvFe36ru34FpHuNRpUkEKefazqTUfn1uXkHXnCceSTT67+LQn2qS7alaCKwxtjAJgvIr8AsauVoCXaBSyEGuMpeTAtyMBrbjFyScwQp7D/Cu2Jy</vt:lpwstr>
  </property>
  <property fmtid="{D5CDD505-2E9C-101B-9397-08002B2CF9AE}" pid="20" name="x1ye=24">
    <vt:lpwstr>WSSH8t/pm1LbpFbEmyVZd39x1cVp0S+U9vnVRHmwZBpNAxqkVBTVnrJOxIg1kuIHX4utM+aaMXURfOiSMBUZFVKD+Md9r15BQzKBoWjnWPP7CabO5f6m8/kS/gEE88fKfA2h20PBiDJeCkCshe6HdIyPOMgFWlkgFUUF0txal7gAFFCVTh13EzB7/PoFfE8wWljVzx/lTrbnR2N9i69YhX8dIvrVn6VeYeU8L/SxlFIbT9QfgKaVXjO6x1V9rWO</vt:lpwstr>
  </property>
  <property fmtid="{D5CDD505-2E9C-101B-9397-08002B2CF9AE}" pid="21" name="x1ye=25">
    <vt:lpwstr>IQsUkTcFZ81JmqlIU+Eh12CufLdYlEA7+9XBX8hIG21hf1RiJ6CLU5ie9kwOsYPlR1/NIeVneHqjy5kJILGsm4kPP7nuGThmHPfGuFXENQ5wIT7y3tYdyr0cplMmszZrvtqQKt8NDvgLijF26OWlBi8gZDXo2dVMkS6h1MTbIimESjgSE4hMmfNFalqXPFXUsivqthA63wd9fOaN14E6661+Iag5Qh7+QGyk7MEjg68EXeVYjvLa5iRuy+wNbkQ</vt:lpwstr>
  </property>
  <property fmtid="{D5CDD505-2E9C-101B-9397-08002B2CF9AE}" pid="22" name="x1ye=26">
    <vt:lpwstr>t1VQwooUMWM313kdF/+SP7OeEA3nbm1pfrmFQa05O+JAlQiJ+3FUKbitcZv+n3uED/B3Ow21eD3lo5vxSZ0XGwINg/aIYukqfCVYw3Tl+AXPkVyViyURo4WU90ULg99Mdy4hTYsj3ZIyTIHN+YAbr/8pLNv+THAvolih4IEcmhiP4jNgBvN383OB/L8TNc0ftdEvmXLYp8dnhU21+LeI33Sczox3Oshjq7MjxaUCgrqvk9dLK/pRtGGgQyMtAVk</vt:lpwstr>
  </property>
  <property fmtid="{D5CDD505-2E9C-101B-9397-08002B2CF9AE}" pid="23" name="x1ye=27">
    <vt:lpwstr>CGOZt2XOmENBxcuxtTcUKMQ7kqrZ9elNQUq8ZXorYiYUc2z0yTrkGS7yQxidsZ+LZtsjxlJqpde4+AzgHsnRV0RL32btoKM7d/eo75v0wH3536rt7aramCh9Ge7lDoEFIpb/5QJPx8SN96NIX5E/hFEqHr6AP09io3LZaKBzRdZCbZ6PP/cKaSkt8yhBDa1Xux8xQEfvwb6OzmiLFvuEg4QZyk86ephTyZ+lNh3pCHFY7oFaWRwiP/1C0nUBMjT</vt:lpwstr>
  </property>
  <property fmtid="{D5CDD505-2E9C-101B-9397-08002B2CF9AE}" pid="24" name="x1ye=28">
    <vt:lpwstr>SFeuZK8HBkDsV3HF11NZwQwHgrkroPYTx7+j37FfS/bEryJ8Xkge7EkPO0u0dqJwpG65ixCmqeaEnlyCNiS7iTjZkQRg4r6XnaSyk5wJrYe3hUSlzkTx91uWQ/ZgbBueiSIv/LoqU+WKs6447MN7TMABjDpWjzhMLkZxCruOP8UtvrgltIapdSgKZd8jpSgXIG2c2vmPYCETn/NkRtYy/NMcbr2oelqB9zMB0NUStMp99AlHtpnvBQnZBdGzE8w</vt:lpwstr>
  </property>
  <property fmtid="{D5CDD505-2E9C-101B-9397-08002B2CF9AE}" pid="25" name="x1ye=29">
    <vt:lpwstr>buoCyKUJ0X9GdDqIZxKmiv9UqQ3GZNO7ItS07r+mOsMpxLrQ72vVgRro0NAgxN58E2gAOzcCCLDnZO2KX+3uk+fxHWPfv87U+sHz2AfMS8VgDCdUY0RcxWqVMVzgK3ACBzu8Mx924wnbfmlClxRn9b9WZ/ZbjSrVF9u62QF+BcahtVnm9l0v8+VyrtPUVMkj8hduBaQss7peNs4eDH6O9K3g2pmy/ZYAfZr5EGQF4c50nYokd+M8HgaS7Gj3O25</vt:lpwstr>
  </property>
  <property fmtid="{D5CDD505-2E9C-101B-9397-08002B2CF9AE}" pid="26" name="x1ye=3">
    <vt:lpwstr>jpXx2VEVdqEo3cfgcj7/i30JTwTA8M3362TsLkkRof6DCbeFCeAl8GCUf4j9iFwT2LAoAlA6S/Vcb12Lntz7JFDP8KFCYM+x2pXmrLu8d5geglXhUwFVF5+GrepIRw0Cq1aTIG9wN0SM6qHFBFDbLreeP2kZ6myGAeSkXUf3PFig/3qGoa8vomGxyZngzA4D7aNoJwyQlyM1Dgmr+I621eNp7IczY9/Nt7UjfmZr0HCpvn0FlDmwtsb5O0nuJls</vt:lpwstr>
  </property>
  <property fmtid="{D5CDD505-2E9C-101B-9397-08002B2CF9AE}" pid="27" name="x1ye=30">
    <vt:lpwstr>Sx+sl+TpcykOhv70MBIKVgGjBYNqecpg7gaorh47aSKmOGfiFzYINKoV0GkzBDz18EzfpHBSUyP5F+Tck0YomLrcjYXVdQ9Dxw2EwlLDvJksSKbW33SP9474PlotuoLlARv7egHWSPwlT827adxxtTh7fu7anpo0VXY1oGs5uQDdhAOx1ggbKAB1/Acsbmmd2xqyTm0O4osA+mae6hnreVElDWnLQG7hNZ/oFuzAtm98ydH3d3NwOSsmMiNmth+</vt:lpwstr>
  </property>
  <property fmtid="{D5CDD505-2E9C-101B-9397-08002B2CF9AE}" pid="28" name="x1ye=31">
    <vt:lpwstr>nt68onZ81+V6BrS+QNhJFOs0rg/i7JQoYUoQzoF+HgcyfTTDM01loxUFgWrvfMHwIzRz/608bjwnXObXcrWqsQcizKO1aPosUPkM9ThcZu/aPpZYyWTZsbLhxupWSF323w5fRT5DseqntF35se61F82yTlsxLZwV8p4umh2jpslDZCrP8afbvUE7ax3en8fJll1TW2M+1LKTydt4NtXfdSfPHMSap+Oo+2gCSPpIJkYi5wI2fo0znfdHsN3iPdV</vt:lpwstr>
  </property>
  <property fmtid="{D5CDD505-2E9C-101B-9397-08002B2CF9AE}" pid="29" name="x1ye=32">
    <vt:lpwstr>7LKqZcPPsgknAeqBlAKe8p3fRC30aQoOk+8Y//LVyrGQef4ukA6C44w9m7j9QccTXC5ejYTXX2exnjHhFzY8oYSEzjItWKpOGII0GcArywyZcQlBTSRhmk6w/ZLRSxGtwmE11HydRbAG/hQNZ4BtjWXcF7mpXGtYCtz2gLGoeOqr23haL1HZbBudyC7aK7QmkeEHCpSt21syn+SiHwejb+mkErg+mhzb128qJX1QY19otIFBhHlzAtCQ74sjCcz</vt:lpwstr>
  </property>
  <property fmtid="{D5CDD505-2E9C-101B-9397-08002B2CF9AE}" pid="30" name="x1ye=33">
    <vt:lpwstr>u2SJ9rV8mstzPDPtHkHlRIUkm5py/FTo/asm6R65YTiAOJpG0hY5vCAb15peo6uX1YO/rvsg76wD78+S4fzDEfHViE4plfxduZoXpdEV8A8AfcJElUK+k68THIxwMr9Nh1RDK2MPj5ETYxEVuhIx43sPkj+8OJISxNoxhQkUjRHBYbiHAJwHx/sfR3XwYcRQgyThoKeqJ/STJOCxpPEbOOdURCfvIVuce/Vn4cJCGaXT0VAGOtCjFuR56YWgbNg</vt:lpwstr>
  </property>
  <property fmtid="{D5CDD505-2E9C-101B-9397-08002B2CF9AE}" pid="31" name="x1ye=34">
    <vt:lpwstr>nedXgdefUKYOssDH6XQ670io2GTO6F6g+YlT55uijQpue5La3Qkwo/cH43Tz0aHwD01qzw1G8nfe6N3QK6JBj1gtyrRGD7xDvFIh4UJepFlCyxYWvDo9a+S9dNzYd5bPKIJv9Pg7xG49yhqbZ1/N0bY/7arEGNseB6P07/8qVUi5D603gWmeLsNrRGUrUdoNE/ZE1k5LuKKtwRKnMwzV2QvqXo5u9dpWyfe8yVZxY/QDYWrxkE67EB4Ft5xfkr8</vt:lpwstr>
  </property>
  <property fmtid="{D5CDD505-2E9C-101B-9397-08002B2CF9AE}" pid="32" name="x1ye=35">
    <vt:lpwstr>F1YsYMVC8rD5WvykNyWFPehCsdaxo2hEHNgVSwLjoAb/6VOOJ1p+aSoytZVY0veQ35xgFSaYoO/du1qoU/yI2bKl/j2omxIr8YB2jEUsKhs3OhoWfg5xVtJH3ovgJokI/tHIC2iNGHtribzCjv3+k4wTxxB25e4nwm63eEe4u2sTjQTiSsppS7AVUk7QAPFCj/571nVv5PzOydtmqtzDpXzCqMHI16+hVn0qhi1AbWIHNsJYcNvaEwVXlJyOHrd</vt:lpwstr>
  </property>
  <property fmtid="{D5CDD505-2E9C-101B-9397-08002B2CF9AE}" pid="33" name="x1ye=36">
    <vt:lpwstr>+kjsc8PAFIzJGQYd6Ax0M/uEEYXAUYecC7U1Y+KRnlplBGEN6kxChjW6E+xZw5yfDsAbP5DyoGnoSdLfN9r2To/Xplh/X2uJRpEWGh8YwYUUDoPDEfolAbiKZyBd2ZxweAS5JxopT2fG897Fesnw3lWCr5pbk7DxjAD9Bj+qr25ST/ulNw7nMekT4jSM0C/hya1iQ+JDAKgqzX3WMx5X0AL8CkG4qJtZ6mXOp+K7AH2suKoaAMcvB1C4FclhRRq</vt:lpwstr>
  </property>
  <property fmtid="{D5CDD505-2E9C-101B-9397-08002B2CF9AE}" pid="34" name="x1ye=37">
    <vt:lpwstr>ZJfGH89lPHNq1RFolzydPJRa98l1sbcyhj5jZqqHgOTIpJewHPIdA/qtUowq4WOVwA2BLD80Jo1JbcU1m4H2kLSSShc0bRANDcCk767ptep9vahfvv+306r+q/vUZsFF/kRxhuvKBaisPzkB9HhYS9dsa7fa78xj3Mwygf0IzyDjfbx9O3pOCXUZc11yRJdOL/ik7Ynzft5Yfmn8uhJztLhD7RuCDWy9//Ibct4LDK7iRl1lBGSWRoMLngZkWXR</vt:lpwstr>
  </property>
  <property fmtid="{D5CDD505-2E9C-101B-9397-08002B2CF9AE}" pid="35" name="x1ye=38">
    <vt:lpwstr>51ZtYHF/njyjxocreCsfu5DibEs/H9SRUM+n+vtwPM36YGpoRcB7g70l2zELV2b2LUmmWN7suMdQjtU89cUU1z35/0LtQ2VzB6t9LfGXZpMsWg/kL38YXLaFRi82cMdPOHW3DTm9Dj+fifrZd8zB3E+TemG39wDz0ek4ZdXWe3ZV2hfwdHovEwlIBAVuiHSmk3OlcS5b89H7cIggwfp28PnuRyTzxXZ0sB8LJJEEdJG60bJsHB/f40mtxdr/npe</vt:lpwstr>
  </property>
  <property fmtid="{D5CDD505-2E9C-101B-9397-08002B2CF9AE}" pid="36" name="x1ye=39">
    <vt:lpwstr>lWfwvwnJ1qYxRa+P1eXuw6Qm/Yf7SQdOLdIPbWYnC22b+rfKjs3qtl0eQIoiGKAIFhny30j9lSpxGrZzBs/pND+9Lmqur4fjBPop0llf04FrgTxjH513hG6r8B2zWwGtS6fgo7ixu7mSjJtegkjbYk/rl5zrwPIT/cD4OSpAhquYKPNoYMO/hV0Z/F0sN7Npoawc+7pzrfHI49XMkDg6u9AoVE9F4I5hpF/Q5oU+whwLfDTIC/52rzcXMty0PIw</vt:lpwstr>
  </property>
  <property fmtid="{D5CDD505-2E9C-101B-9397-08002B2CF9AE}" pid="37" name="x1ye=4">
    <vt:lpwstr>l9p28y86DL2Qi8XfMOHCkgN1nZrsDzuc3dp7Mw/9d709fuP6go3wEGOCTw7n1kQt9U2MN1ZGfxon/uj8W05THz4gnOvavuWVOqzT72J/52TGya7RR7J+CtZNNuO/iFxVu0UYHUEMktRui4DYAYaNdPSczVsDmcr+coQy6jtHoN9XyWspK29i/fBM8sDZ9L115/m71SXLuE2cEh+5t8/R53IrE3L0wtg5oVOCCAp44uyXz3fI7x1JGPHIKpxXR2E</vt:lpwstr>
  </property>
  <property fmtid="{D5CDD505-2E9C-101B-9397-08002B2CF9AE}" pid="38" name="x1ye=40">
    <vt:lpwstr>HtRn+uJuQ+v3Jey21yHqvEPzpQyUCrVn569R6RcR220aVvhKX8qPyfOspM1xdCbd198cuQpFVeJOH1GfzJzJVB1IkSkJ0tjVFFKGj6dbUZ2QSdh3gP/eq/ZXO7osNF7mfSt923HALG5xPVmRDlezklcy2UF86itk6zxPP0pH+yDCPziEct7w4zfbSI4fhD5fs3hEPA5fGF1IsV7n3fe89c7Dj6ap7Np0GCn9ydg/Jq2mjy3KLg/8EMQ9DIFtcq9</vt:lpwstr>
  </property>
  <property fmtid="{D5CDD505-2E9C-101B-9397-08002B2CF9AE}" pid="39" name="x1ye=41">
    <vt:lpwstr>vcE9Tm37dkWdvInRCRIOBBpRXW2k/+Fz6pU73HbUUx3wdu3ODagnRv6wnkr/EwDq6AmD1TtGdrhWfVz4b3Xsxs3fdH/7QN5yICZdoYtJlq+Q+YFtRz44POB67zit+tL5l7/Gj1pJlguXbxj74Io0KpDsWEgtv3/42FejPTHs/D0+qBKJ9MEiaUEcQQ/5mNaowK/C3FdKWkSjqTwsshuihi0pPF5RLd7mkAIetkQ/07G8M21NJtJv4feFAnOfek6</vt:lpwstr>
  </property>
  <property fmtid="{D5CDD505-2E9C-101B-9397-08002B2CF9AE}" pid="40" name="x1ye=42">
    <vt:lpwstr>Izqd1Ob+fiXCza6Jsn46PzhZ1wPyG53Aurc7b9o39KwEjRJqRk51vYhAPfZTiX1dsWgoqx4mTz/jVmKMgfJ/GKkcB/SiWTmZt4oeAIpYjtFgt00ZQ2l2TIDY+OGnpNfaWEYB1sdZs9eYj8/t6IpagwocFJFNcMAh2r2/LYMr9A2yKwucUuwzRkAE0gPfwm8gpEYyFS7Kyhp/i1BAAdxi+wp4+Ajvxpqp9F5rpkWTwK2mET2X5mD/Hs4TwzFcbA6</vt:lpwstr>
  </property>
  <property fmtid="{D5CDD505-2E9C-101B-9397-08002B2CF9AE}" pid="41" name="x1ye=43">
    <vt:lpwstr>hP7aPQv0G6Rw4sq13AcLG3942XnTD/Ii2TVtMzbywYuh0DkH6RfgZBDURHlPTXmGlwbKOC0cGO6qBdqxVb7XTdXauL22V+a5yIxWIF0FLA7pMfF+sEHx+48uBHzQVCJDdTs/qX1lI9IzoQzRnUndqItJ4Lr3GKrFjaa6vxE665bBoQHlxpiMHV053VAZ9a0EeHZ62Fe0ggABwVA0ML1DOItTidJo1jwqhQg6HHv0f8BGvyEHOygsC9N6Hn/6SLz</vt:lpwstr>
  </property>
  <property fmtid="{D5CDD505-2E9C-101B-9397-08002B2CF9AE}" pid="42" name="x1ye=44">
    <vt:lpwstr>sk6PfmniKiAEzYs3o5XHZPIzCOJmcnu80m2aeClJDniVm8YHCYj5Xjo6zFkSFlkMxKbW47/bE1b0rfKa+3tykbhyuudA8rZoyFAu6PN/C34nLajjDkWcoS/jJj+RGqSTMMNxPZTq8+9eqiNQtwBwneFM0hpSgPnmShi2F638sTgOL/DUD3oeucXGGhkiHHNhNcwCePeiGeA5CzLDzJ8eOg7F1/J2uFSLAki/FB3RYgSKS4V+Mc6qsacJIfXVP8o</vt:lpwstr>
  </property>
  <property fmtid="{D5CDD505-2E9C-101B-9397-08002B2CF9AE}" pid="43" name="x1ye=45">
    <vt:lpwstr>8bSgUvsGniGg8/bWTvvz+/MmaGahu2cwlg4nc6WIuHcsChLzyDu9P4tb83Lc/2GNtjVpEIJEKuOxuQkcyNASLDlra8uWsyUT5NpfkSnc3UMIbrUvCsJfmP1DztDBlbniJ6StzB5OjXagGRqlmgkaXBtWshdeiHYBFZC6ltRTOcEXJW1jlnmhTgQAeuZ9MRyfkT/EEYaVrBXySBd2e+2wAVPYWpuSfL6DCGUBI6HtJ5imlbkG4PTLiRtkf6SkGQd</vt:lpwstr>
  </property>
  <property fmtid="{D5CDD505-2E9C-101B-9397-08002B2CF9AE}" pid="44" name="x1ye=46">
    <vt:lpwstr>MCwjCUsEHs3K9ljvCgU3r7yzbXzC1v5LDWn1wZWOZZuQ5pGwgD7vKc3s4NRZnMkIJBqSrcd9dMcaweFCwiIriZXhYESYBs0TxmxxH+Bb98vRrkKp4BOGN1DMdfldOdGEQwsT9/a31tP+KBSC7i3TxqbvOOb2wtwOjgpMP6dcNLkC1wEx2l3V126cE33iIIu5/WUymnP3+qqqABLnb9M+O+DX8T4RqXz1hNm5oeaD1xsI3O/ud3xwFp7eoapjmLz</vt:lpwstr>
  </property>
  <property fmtid="{D5CDD505-2E9C-101B-9397-08002B2CF9AE}" pid="45" name="x1ye=47">
    <vt:lpwstr>ra0iFfXlt0WxZIsVl4jPk+PuDlYT0eSyJit5xj3u+JDaJd2vX0/fvs5WFgrWDXeMWTitq22d8f3geb9WSCqFAIL/OwFModEEFwS1NJitczv1dYO33JPCNhdw5KDlvDFadqiw6IcAxmbR0nTPuPztDZG1nOlRZap4FRW5f4GlJnVrfz+DKDhjwvk0/uPyBKcOPXKa1AHGP+6zFIR3YbxrC6bTrhuqlrUP2a+uh2LdW+rg+/sBgdaZpO+hNMs8ZvB</vt:lpwstr>
  </property>
  <property fmtid="{D5CDD505-2E9C-101B-9397-08002B2CF9AE}" pid="46" name="x1ye=48">
    <vt:lpwstr>+c3yFR0pjYt8AvdvchkFKfTNfciGpBmhtZsBbNFSn3kWcIxLAmWxbivEcl377/Ay0nP/2JAXSfRBMNRLF3os4V14L8jzKCwcqUuy68aLli6E7/nMiOa+T7iHH4vOtujH/myKVI9OXaVhFBfP41j7tMkYPmlU/Up2w5/0DHJgz2hmlLDwRcmKuo12P7ssbXKwaHKFXEpSO87x1x2rLxEpzNmHEXFX7u3zmcysw77Z0s7PegqEoH6iGZ2ATbLmlAc</vt:lpwstr>
  </property>
  <property fmtid="{D5CDD505-2E9C-101B-9397-08002B2CF9AE}" pid="47" name="x1ye=49">
    <vt:lpwstr>29gO81lQx/4/8F2PlF+lqo2AYf9DR9NQfR5xfaYTekqBJWzMXzQPEXjeptOhN70FOIFtTjWLlZnWBs6Z+AZGg68V8riXYmtxro8xc9ow0a1kyOncYpW2YtXQDnMqGZDRp1obOC/xV1B2ocFqZIzmDjwB9uvGTV12PVrr560m1HuhEGBVD5RZ6eCB/7qsMVPYHLPmRlJKIF6z09jMTp8Pib1upL4aVBvhZFYUHf8Yx+ErtlY1VF1TfYJPOyi7CYt</vt:lpwstr>
  </property>
  <property fmtid="{D5CDD505-2E9C-101B-9397-08002B2CF9AE}" pid="48" name="x1ye=5">
    <vt:lpwstr>UlZr4hYly3WYy51ZzogWnG1kx/RUM/JAWVsF3MOF/Uwd0XnqHj5HqhIBzcUz8fW4+CZQO9oS6T1QMcvComvGAsK4qbD0fezRC60sJMadOxrGXEJdDQZDr2XZI6HqJg3ldAonPvkgIvPKaFR4NVcLngbpAEWJ2P2+sCYNTTGy4nRBN9zOMh4EBJ5VC2qSPaI3dUklwZhPotdQ55t8azRuXD7YVGq8wBzWA/1ZWhbxfQ9diPYh62by5mh6k+rAA/c</vt:lpwstr>
  </property>
  <property fmtid="{D5CDD505-2E9C-101B-9397-08002B2CF9AE}" pid="49" name="x1ye=50">
    <vt:lpwstr>jKMtj1N3AbU9/zSv+SDOmc+HwtL5Qpsy/73YENZL8Pt9T50gqgIM2jn/tKEof2HEOid7IDzVvZN7y7klSkPJNSeU0md7tksbJEIuYhQYIBp5NuW5mkclSgkNHSU6xYJpu4UxcX9+u7Dzs7jM9SGwJCv1eurjZpd6i7WYZdDu099n6DiATaJJzTqtb+K/0ZMl9c/du9/MM7LoxlppnA0hd35zIBQA6HnbgCM4LQfMXZ3kqs345+141gndHOCy9wA</vt:lpwstr>
  </property>
  <property fmtid="{D5CDD505-2E9C-101B-9397-08002B2CF9AE}" pid="50" name="x1ye=51">
    <vt:lpwstr>dxBB51G9v6qrgr3tHHl094y+IYrj1ET/lX6pudEtkMT3hEKCbBXphz/hfHSQ3tjZiZGCBmrpeBbfHtvKIFWDjNAkZ2uMvOaFpPTOgq0RbpW1ezCwbUpbHBhWGpe9iDQdLwihmWMQ61x6qjd9NYtyrG2r2gSKLSwxB4s4savjwfzqIilUzo7rlXYplzNLFCCCjCbIKya8rNR+eNxovn7wq8Xth+HMX8JsI9GVopGTTsw5QqfyZwFBbZn6yaXCPnS</vt:lpwstr>
  </property>
  <property fmtid="{D5CDD505-2E9C-101B-9397-08002B2CF9AE}" pid="51" name="x1ye=52">
    <vt:lpwstr>/LdO0YyLH/E0SvNr6/jWIT821j+ujhkpnv4ozicQVOqvU6FNPi+lH7CHi2aTHEC5HRMKlwt0JWVNPBde3DLc3kNScEv5ctmGEWiq6NBnG583nXs1lfmT6N7Q3eL9g02iF/IrQsusKWfc9llABZjlTOL9tg6sVE+QWKh90CHB88iim3LdnsZLp1kM3qwVzk75nJHvD7VCjDjgkBfqaObd9KCkzGx1Oc4xQCdk6IdDShLifyJxkwGT00QVqTdXA8B</vt:lpwstr>
  </property>
  <property fmtid="{D5CDD505-2E9C-101B-9397-08002B2CF9AE}" pid="52" name="x1ye=53">
    <vt:lpwstr>bG8haPEJd/aJZa8CpnnZpyYnXm77NZZUbkS+tPlGwBGrqe0dnmKgOCDATD5guoQsHY+xYFzckNag5NheDeEnOJDU3NcAftqgZhsuOh9D1e+P5bale7hK1re9EEMq0CgIt4W8hzXmvLA/TQjn3K3dEsXIs5m5qpxjlzBnqbWHD9aNsvNNQderrWKymnl5JQbNHQTBU7QP+aB6ybHtAAvmK9Z6JrheGUSGdyENg54/7citXPn5qL0RzzHj6hWDfO8</vt:lpwstr>
  </property>
  <property fmtid="{D5CDD505-2E9C-101B-9397-08002B2CF9AE}" pid="53" name="x1ye=54">
    <vt:lpwstr>/y+44ty6OXRofS7dVYJn3FLppAIQzrLyl3acwmzbhnVlX2pIBf83NiMjuY30jdeQAkL1pZ1MXUydXomHrll7O7z8IjD7Pp3/JpqHlS28ruZexMN3b8+bl7p6dqy5U9v7TDZVsPrEhiiKrhNtqmiiOBgy/q9mFVALu8P3GRtbaRKfYclAqiafcThX+09TErZggit8LH2b0QUBp3WFkN2YiK2MhxWAoCUf0VF49dBsSr5YL/jZb+2Mbj1snssyHRd</vt:lpwstr>
  </property>
  <property fmtid="{D5CDD505-2E9C-101B-9397-08002B2CF9AE}" pid="54" name="x1ye=55">
    <vt:lpwstr>muNPOaok98hGuWlA8ugIhgTA++Puxbr02RSLf/MoCG2H32+SLRxk4Yovw565NOdXnde2M5yep0SyWLvTuDw7qBZciYIdpWsSeUPNox/PxNv8SbNu/lxgBEl8oAiZ9RLSFvkD2RjPd353XBLJJjWQwpmZ9BQtm9ZVojf6pJd7ANSgKWlj9a+0lxg8jU0BOFKokgROtc9hfGZ2fPXcHQMDcoRUJn4my2JoUzbDkzAc8iBUTgScHyrxTl5l1rHLo7Y</vt:lpwstr>
  </property>
  <property fmtid="{D5CDD505-2E9C-101B-9397-08002B2CF9AE}" pid="55" name="x1ye=56">
    <vt:lpwstr>WEYFdWqjnNYqp+UbAPN51s+o4MJXUcim1xN2mpd9tmqXT5JcbtLwbHKro/mTG66adzF5y5L+r4DRwrVmgdTwSByVu8RzfaW/nSgLRjOBv2DS5aX/GggArrzmNzhz1mJdlW8PWwSAfSNw69vzVI37TtyKTUj0KUBE1iO1kaFfWulgYtqc9PdXGqTyeXqouKdf7+kO/EElZWcbh400iRN3PG939ZS4OP3lsHPwP4AsKLiffy4ij0x6QIzCug/miRF</vt:lpwstr>
  </property>
  <property fmtid="{D5CDD505-2E9C-101B-9397-08002B2CF9AE}" pid="56" name="x1ye=57">
    <vt:lpwstr>o9agtFrngeHguHWwKMeH941fLrwKGZIBYGfRmebxx9WSIdfRhX2TOodfiYsSe51go6cMsvosu20mYcxMn3D6k2wUdcY4Whi3KBp1JN7xs5XeYCqv35sd4sRCFOznpFKSSD4diTR6EELh2TP4mADHSfCsu/6xD6C5aZFvMCFdiZczLP6pxz3R/zJLoxCTZbcVc/BVau/48c6XYcyAz9vgeNswfyCRNwCEmTiIfkzsso2qVce4OwGhhqtVQ3m4LFN</vt:lpwstr>
  </property>
  <property fmtid="{D5CDD505-2E9C-101B-9397-08002B2CF9AE}" pid="57" name="x1ye=58">
    <vt:lpwstr>by2Ukjn3yUxMJ9CJFeuGBKu78TG3LnwyS4Ok49U02R9D3IL4WdUNyPtHt07Gmw/O9vM/vgb9Af9FAUszneRurN+jh2NCZHKe9TVgIVoFD3cevT9AxZkspbdLTLZjKf03JQF1NkFgyrLykzMZ9HqVvOOK6HmVpyMnwTar/0+yXizCQiIEenn3dQUKHy9OajRjz3j221C06lYFc0EUMg1UyzjhW4K+5FSqhkJ42BP/tvk/+SyJVcD/xy3e32UUr1O</vt:lpwstr>
  </property>
  <property fmtid="{D5CDD505-2E9C-101B-9397-08002B2CF9AE}" pid="58" name="x1ye=59">
    <vt:lpwstr>oIhw0oAOJjMnvAdgSSp05XfV1Xm9uB8Zn4X/u+WmhZdOJeji2OWTSKSsbCFzsLRPPfIfDxFkclneM7HKtO8uqPITdPQt2ey8deW4AMsepv/qFscYDdcH2H897+DUEQzxmbagU2/GecXqBfc4i3MeBF8I57pY3o3lZalJDsFFPvW3F86bXNSL08vYJoYskGfPJES+duBdI8g8KAuksPsmLOCxD9brQl7XJ3Qky2jay6pksE2AJicGRpPAoqepgsP</vt:lpwstr>
  </property>
  <property fmtid="{D5CDD505-2E9C-101B-9397-08002B2CF9AE}" pid="59" name="x1ye=6">
    <vt:lpwstr>TnZSIH2gPsxBvLGjkTwr3tfpRWprQ74tOLDcBU0R7dVd3bPCNmetG/p8ozrsVZncQYCFWPEqQvsrB8athnyG/Gz2AN5QTx/XHTOtPWinbYijvEVpx5yKj4MuI6eiEVhL8CB7LV93QI/R0fzElgRWbQJkgsRD8GNojhIMjTsnA4x+LWB4hazoh+e99cEz+ncXZqtdT3D23WxX1f8S8nC7wK9zidMuPbKvz4ST8WSy5zivyyVVObFT6XvdQNsT+lX</vt:lpwstr>
  </property>
  <property fmtid="{D5CDD505-2E9C-101B-9397-08002B2CF9AE}" pid="60" name="x1ye=60">
    <vt:lpwstr>TYVInvgqh8py9GQTu0wOHLSjqPoyxZ1su4n6+91xqxp/OZjHd05VPC23Sjd6EQUCvEuFeUow9ykRodXO9+3L74XfGHQSa0lJ4b5Rmqlq+zCbw3KRZoi1JugPOBig0UN7U1fnbJmjeV9L9dfxjeVHkhiCrzWWGp461VAAPGtyf0mD87+QxluxfSH8+mu8507c9dLGm/UdkkBz9EMca6jMfWZ8NUWp9U+49UulEsFHMHErmpC3pPJHro/U7eAE+3b</vt:lpwstr>
  </property>
  <property fmtid="{D5CDD505-2E9C-101B-9397-08002B2CF9AE}" pid="61" name="x1ye=61">
    <vt:lpwstr>GaWP5M4WySJzVGEH5uPndS18sJNalQNTg4UcqD9I/id+2CJDTM74wO+nra2RF+XsKsz9rtWsg3hLDPGLSv3l74ufP8TMj15SjQ+kyuDoF5+v9dJcOiGH0g9PDx72iaibIQ6Odftr+ZqMl3sfEVNfE2AMVwHyWe7aqObAvI8u66GGHiF8sHQ0x9pi4lnw9kd+bgXjk/usmuDrjkEs1zu8VBodl8++i7/aLtEtYJVXAJz+5OGdRTCQJD6Vf5rgixs</vt:lpwstr>
  </property>
  <property fmtid="{D5CDD505-2E9C-101B-9397-08002B2CF9AE}" pid="62" name="x1ye=62">
    <vt:lpwstr>87+EsNPG7uZeGoqD9K8oQS5iyFIIL2oVN7do5y66kBm+dtXlJnzq+9s3TCbKaAe7NwnCOdc+n9ek0HffnMS8AL7fDlSE4/S5Zcgl0UQPHbBdUIem9s05eGlYSXbFsKwQWjBRzrj0dmc1WblQKpow1eGPrjGgs2zyZKTLJZosd7Vs7jfEIlSvgdJBC5yBGFcfhycDIF5fcZbjxKtm8qa1rRKa2GRa1e5uXvmfHyxTxNb3184qjg1kPq8jQZWP796</vt:lpwstr>
  </property>
  <property fmtid="{D5CDD505-2E9C-101B-9397-08002B2CF9AE}" pid="63" name="x1ye=63">
    <vt:lpwstr>qyDSn7D80cqMucqoa5YNqNLxmHaQo5xj6fQcde8DVlZKz6gC600EXC3k/mLrGw3aF7HTuoLkUEPSAC7I3VKxQW7jca8G0n5YJxzN8DGUp8YVjMrCSPyKe9CNrI6dZcJ0XCU6PRxcx4bzk+oVtFX1YBn/vvvf43X9yi4PgAA</vt:lpwstr>
  </property>
  <property fmtid="{D5CDD505-2E9C-101B-9397-08002B2CF9AE}" pid="64" name="x1ye=7">
    <vt:lpwstr>OyDusrDcQJyr4UIKRQEcht/qbc5uMctQsgnzUt/1CMq2g7drhiU44YWr3/Te/CqBu39Tz61T1klG+D1OkVagNlKte6MtZbpYOOb3xWOzIBCIouNu5z1lEo+lDpLTqEIFnBwLkrff8c48RKAQD0DCf1QMAgDjh2qOWVPcXYj0P9Cn1wGw+uwWCE70Q8BtjiIRGWeZ1JMMud9iIagxmxA2/MQK676hh5CsyNd5gROrVuGhVcI9QSt54vCj5hPxoMo</vt:lpwstr>
  </property>
  <property fmtid="{D5CDD505-2E9C-101B-9397-08002B2CF9AE}" pid="65" name="x1ye=8">
    <vt:lpwstr>mdqeXWJdAlq+Pm0L00iaE/ZivtfI2hHJxylQS3oxL7XC3LjARU6NuRZ3qEC5IW2pv/T7+knGvFXovlGbBt865y/ND967HA2NlP5NxdnB6kpKt4LJFoQwmWtwt4IqCoTOnFO2TJrLk3BtKt7kh+t7xk7V6S/ZqKSGOOp63i50xY7kpYx7lP2e2+AtkwPN61F8xn1UUh+NR+Ytw4ISj+1SUIpJ1JFogbiE2HcD5WkxWgTFF5fy1G9cS9IrY3rfisg</vt:lpwstr>
  </property>
  <property fmtid="{D5CDD505-2E9C-101B-9397-08002B2CF9AE}" pid="66" name="x1ye=9">
    <vt:lpwstr>NwoHCIl+q20V8KGoGJVSxE1Coc6xPQ+EN+xHRq2jRDRP2lNt4MsShnO2Vg4liZJ0jUVI6cgCByLXhtsEuiNR6a13pAPmOu4Ply3eAr/bIJdyeyHstV7f9FRJx4zYyrL2X/1Xk7S9eybH7kkOvTYPzPgK71VskMetKLh0F4udPWSKgCEfGR2Nes+RmZUDCEO0PTeW9tX/UQltLP8fnaoc6L6Q/W67FsP8Lp7VT26YXSq4uUumGtXhOS8EtuHahFM</vt:lpwstr>
  </property>
</Properties>
</file>